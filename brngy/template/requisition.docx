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42" w:rsidRDefault="00267BA1">
      <w:pPr>
        <w:spacing w:before="52"/>
        <w:ind w:left="2991" w:right="285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w w:val="99"/>
          <w:sz w:val="32"/>
          <w:szCs w:val="32"/>
        </w:rPr>
        <w:t>REQUISITION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sz w:val="32"/>
          <w:szCs w:val="32"/>
        </w:rPr>
        <w:t>AND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sz w:val="32"/>
          <w:szCs w:val="32"/>
        </w:rPr>
        <w:t>ISSUE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sz w:val="32"/>
          <w:szCs w:val="32"/>
        </w:rPr>
        <w:t>SLIP</w:t>
      </w:r>
    </w:p>
    <w:p w:rsidR="00755642" w:rsidRDefault="00755642">
      <w:pPr>
        <w:spacing w:before="9" w:line="100" w:lineRule="exact"/>
        <w:rPr>
          <w:sz w:val="10"/>
          <w:szCs w:val="10"/>
        </w:rPr>
      </w:pPr>
    </w:p>
    <w:p w:rsidR="00755642" w:rsidRDefault="00267BA1">
      <w:pPr>
        <w:ind w:left="3456" w:right="3325"/>
        <w:jc w:val="center"/>
        <w:rPr>
          <w:rFonts w:ascii="Arial" w:eastAsia="Arial" w:hAnsi="Arial" w:cs="Arial"/>
        </w:rPr>
      </w:pPr>
      <w:r>
        <w:pict>
          <v:group id="_x0000_s1163" style="position:absolute;left:0;text-align:left;margin-left:181.3pt;margin-top:11.75pt;width:277.45pt;height:0;z-index:-251660800;mso-position-horizontal-relative:page" coordorigin="3626,235" coordsize="5549,0">
            <v:shape id="_x0000_s1164" style="position:absolute;left:3626;top:235;width:5549;height:0" coordorigin="3626,235" coordsize="5549,0" path="m3626,235r5549,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w w:val="99"/>
        </w:rPr>
        <w:t>BARANGAY MATANDANG BALARA</w:t>
      </w:r>
    </w:p>
    <w:p w:rsidR="00755642" w:rsidRDefault="00267BA1">
      <w:pPr>
        <w:spacing w:before="12"/>
        <w:ind w:left="5007" w:right="48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Agency</w:t>
      </w:r>
    </w:p>
    <w:p w:rsidR="00755642" w:rsidRDefault="00755642">
      <w:pPr>
        <w:spacing w:before="3" w:line="120" w:lineRule="exact"/>
        <w:rPr>
          <w:sz w:val="12"/>
          <w:szCs w:val="12"/>
        </w:rPr>
      </w:pPr>
    </w:p>
    <w:p w:rsidR="00755642" w:rsidRDefault="00267BA1">
      <w:pPr>
        <w:tabs>
          <w:tab w:val="left" w:pos="10400"/>
        </w:tabs>
        <w:spacing w:line="348" w:lineRule="auto"/>
        <w:ind w:left="106" w:right="161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Division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w w:val="99"/>
          <w:u w:val="single" w:color="000000"/>
        </w:rPr>
        <w:t xml:space="preserve"> PMEU </w:t>
      </w:r>
      <w:r>
        <w:rPr>
          <w:rFonts w:ascii="Arial" w:eastAsia="Arial" w:hAnsi="Arial" w:cs="Arial"/>
          <w:u w:val="single" w:color="000000"/>
        </w:rPr>
        <w:t xml:space="preserve">                                           </w:t>
      </w:r>
      <w:r>
        <w:rPr>
          <w:rFonts w:ascii="Arial" w:eastAsia="Arial" w:hAnsi="Arial" w:cs="Arial"/>
        </w:rPr>
        <w:t xml:space="preserve">              </w:t>
      </w:r>
      <w:r>
        <w:rPr>
          <w:rFonts w:ascii="Arial" w:eastAsia="Arial" w:hAnsi="Arial" w:cs="Arial"/>
          <w:w w:val="99"/>
        </w:rPr>
        <w:t>Responsibility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Center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Code:</w:t>
      </w:r>
      <w:r>
        <w:rPr>
          <w:rFonts w:ascii="Arial" w:eastAsia="Arial" w:hAnsi="Arial" w:cs="Arial"/>
        </w:rPr>
        <w:t xml:space="preserve">             </w:t>
      </w:r>
      <w:r>
        <w:rPr>
          <w:rFonts w:ascii="Arial" w:eastAsia="Arial" w:hAnsi="Arial" w:cs="Arial"/>
          <w:w w:val="99"/>
        </w:rPr>
        <w:t>RIS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No.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w w:val="99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Office</w:t>
      </w: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  <w:w w:val="99"/>
          <w:u w:val="single" w:color="000000"/>
        </w:rPr>
        <w:t xml:space="preserve"> DARPO </w:t>
      </w:r>
      <w:r>
        <w:rPr>
          <w:rFonts w:ascii="Arial" w:eastAsia="Arial" w:hAnsi="Arial" w:cs="Arial"/>
          <w:u w:val="single" w:color="000000"/>
        </w:rPr>
        <w:t xml:space="preserve">                                         </w:t>
      </w:r>
      <w:r>
        <w:rPr>
          <w:rFonts w:ascii="Arial" w:eastAsia="Arial" w:hAnsi="Arial" w:cs="Arial"/>
        </w:rPr>
        <w:t xml:space="preserve">                                                                       </w:t>
      </w:r>
      <w:r>
        <w:rPr>
          <w:rFonts w:ascii="Arial" w:eastAsia="Arial" w:hAnsi="Arial" w:cs="Arial"/>
          <w:w w:val="99"/>
        </w:rPr>
        <w:t>SAI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No.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</w:p>
    <w:p w:rsidR="00755642" w:rsidRDefault="00267BA1">
      <w:pPr>
        <w:spacing w:before="43" w:line="220" w:lineRule="exact"/>
        <w:ind w:left="3508"/>
        <w:rPr>
          <w:rFonts w:ascii="Arial" w:eastAsia="Arial" w:hAnsi="Arial" w:cs="Arial"/>
        </w:rPr>
        <w:sectPr w:rsidR="00755642">
          <w:pgSz w:w="12240" w:h="15840"/>
          <w:pgMar w:top="1400" w:right="820" w:bottom="280" w:left="820" w:header="720" w:footer="720" w:gutter="0"/>
          <w:cols w:space="720"/>
        </w:sectPr>
      </w:pPr>
      <w:r>
        <w:rPr>
          <w:rFonts w:ascii="Arial" w:eastAsia="Arial" w:hAnsi="Arial" w:cs="Arial"/>
          <w:b/>
          <w:i/>
          <w:w w:val="99"/>
          <w:position w:val="-1"/>
        </w:rPr>
        <w:t>Requisition</w:t>
      </w:r>
      <w:r>
        <w:rPr>
          <w:rFonts w:ascii="Arial" w:eastAsia="Arial" w:hAnsi="Arial" w:cs="Arial"/>
          <w:b/>
          <w:i/>
          <w:position w:val="-1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b/>
          <w:i/>
          <w:w w:val="99"/>
          <w:position w:val="-1"/>
        </w:rPr>
        <w:t>Issuance</w:t>
      </w:r>
    </w:p>
    <w:p w:rsidR="00755642" w:rsidRDefault="00755642">
      <w:pPr>
        <w:spacing w:before="5" w:line="120" w:lineRule="exact"/>
        <w:rPr>
          <w:sz w:val="12"/>
          <w:szCs w:val="12"/>
        </w:rPr>
      </w:pPr>
    </w:p>
    <w:p w:rsidR="00755642" w:rsidRDefault="00267BA1">
      <w:pPr>
        <w:spacing w:line="220" w:lineRule="exact"/>
        <w:ind w:left="106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  <w:position w:val="-1"/>
        </w:rPr>
        <w:t>Stock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w w:val="99"/>
          <w:position w:val="-1"/>
        </w:rPr>
        <w:t>No.</w:t>
      </w:r>
    </w:p>
    <w:p w:rsidR="00755642" w:rsidRDefault="00267BA1">
      <w:pPr>
        <w:spacing w:before="5" w:line="100" w:lineRule="exact"/>
        <w:rPr>
          <w:sz w:val="11"/>
          <w:szCs w:val="11"/>
        </w:rPr>
      </w:pPr>
      <w:r>
        <w:br w:type="column"/>
      </w:r>
    </w:p>
    <w:p w:rsidR="00755642" w:rsidRDefault="00267BA1">
      <w:pPr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Unit</w:t>
      </w:r>
      <w:r>
        <w:rPr>
          <w:rFonts w:ascii="Arial" w:eastAsia="Arial" w:hAnsi="Arial" w:cs="Arial"/>
          <w:b/>
        </w:rPr>
        <w:t xml:space="preserve">                                         </w:t>
      </w:r>
      <w:r>
        <w:rPr>
          <w:rFonts w:ascii="Arial" w:eastAsia="Arial" w:hAnsi="Arial" w:cs="Arial"/>
          <w:b/>
          <w:w w:val="99"/>
        </w:rPr>
        <w:t>Description</w:t>
      </w:r>
    </w:p>
    <w:p w:rsidR="00755642" w:rsidRDefault="00267BA1">
      <w:pPr>
        <w:spacing w:before="5" w:line="120" w:lineRule="exact"/>
        <w:rPr>
          <w:sz w:val="12"/>
          <w:szCs w:val="12"/>
        </w:rPr>
      </w:pPr>
      <w:r>
        <w:br w:type="column"/>
      </w:r>
    </w:p>
    <w:p w:rsidR="00755642" w:rsidRDefault="00267BA1">
      <w:pPr>
        <w:spacing w:line="220" w:lineRule="exact"/>
        <w:rPr>
          <w:rFonts w:ascii="Arial" w:eastAsia="Arial" w:hAnsi="Arial" w:cs="Arial"/>
        </w:rPr>
        <w:sectPr w:rsidR="00755642">
          <w:type w:val="continuous"/>
          <w:pgSz w:w="12240" w:h="15840"/>
          <w:pgMar w:top="1400" w:right="820" w:bottom="280" w:left="820" w:header="720" w:footer="720" w:gutter="0"/>
          <w:cols w:num="3" w:space="720" w:equalWidth="0">
            <w:col w:w="1025" w:space="397"/>
            <w:col w:w="3749" w:space="2005"/>
            <w:col w:w="3424"/>
          </w:cols>
        </w:sectPr>
      </w:pPr>
      <w:r>
        <w:rPr>
          <w:rFonts w:ascii="Arial" w:eastAsia="Arial" w:hAnsi="Arial" w:cs="Arial"/>
          <w:b/>
          <w:w w:val="99"/>
          <w:position w:val="-1"/>
        </w:rPr>
        <w:t>Quantity</w:t>
      </w:r>
      <w:r>
        <w:rPr>
          <w:rFonts w:ascii="Arial" w:eastAsia="Arial" w:hAnsi="Arial" w:cs="Arial"/>
          <w:b/>
          <w:position w:val="-1"/>
        </w:rPr>
        <w:t xml:space="preserve">    </w:t>
      </w:r>
      <w:proofErr w:type="spellStart"/>
      <w:r>
        <w:rPr>
          <w:rFonts w:ascii="Arial" w:eastAsia="Arial" w:hAnsi="Arial" w:cs="Arial"/>
          <w:b/>
          <w:w w:val="99"/>
          <w:position w:val="-1"/>
        </w:rPr>
        <w:t>Quantity</w:t>
      </w:r>
      <w:proofErr w:type="spellEnd"/>
      <w:r>
        <w:rPr>
          <w:rFonts w:ascii="Arial" w:eastAsia="Arial" w:hAnsi="Arial" w:cs="Arial"/>
          <w:b/>
          <w:position w:val="-1"/>
        </w:rPr>
        <w:t xml:space="preserve">         </w:t>
      </w:r>
      <w:r>
        <w:rPr>
          <w:rFonts w:ascii="Arial" w:eastAsia="Arial" w:hAnsi="Arial" w:cs="Arial"/>
          <w:b/>
          <w:w w:val="99"/>
          <w:position w:val="-1"/>
        </w:rPr>
        <w:t>Remarks</w:t>
      </w: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before="1" w:line="200" w:lineRule="exact"/>
      </w:pPr>
    </w:p>
    <w:p w:rsidR="00755642" w:rsidRDefault="00267BA1">
      <w:pPr>
        <w:spacing w:before="34" w:line="220" w:lineRule="exact"/>
        <w:ind w:left="217"/>
        <w:rPr>
          <w:rFonts w:ascii="Arial" w:eastAsia="Arial" w:hAnsi="Arial" w:cs="Arial"/>
        </w:rPr>
      </w:pPr>
      <w:r>
        <w:pict>
          <v:group id="_x0000_s1161" style="position:absolute;left:0;text-align:left;margin-left:98.4pt;margin-top:29.35pt;width:464.5pt;height:0;z-index:-251659776;mso-position-horizontal-relative:page" coordorigin="1968,587" coordsize="9290,0">
            <v:shape id="_x0000_s1162" style="position:absolute;left:1968;top:587;width:9290;height:0" coordorigin="1968,587" coordsize="9290,0" path="m1968,587r9290,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99"/>
          <w:position w:val="-1"/>
        </w:rPr>
        <w:t>Purpose:</w:t>
      </w:r>
    </w:p>
    <w:p w:rsidR="00755642" w:rsidRDefault="00755642">
      <w:pPr>
        <w:spacing w:line="200" w:lineRule="exact"/>
      </w:pPr>
    </w:p>
    <w:p w:rsidR="00755642" w:rsidRDefault="00755642">
      <w:pPr>
        <w:spacing w:before="14" w:line="280" w:lineRule="exact"/>
        <w:rPr>
          <w:sz w:val="28"/>
          <w:szCs w:val="28"/>
        </w:rPr>
        <w:sectPr w:rsidR="00755642">
          <w:type w:val="continuous"/>
          <w:pgSz w:w="12240" w:h="15840"/>
          <w:pgMar w:top="1400" w:right="820" w:bottom="280" w:left="820" w:header="720" w:footer="720" w:gutter="0"/>
          <w:cols w:space="720"/>
        </w:sectPr>
      </w:pPr>
    </w:p>
    <w:p w:rsidR="00755642" w:rsidRDefault="00267BA1">
      <w:pPr>
        <w:spacing w:before="3" w:line="140" w:lineRule="exact"/>
        <w:rPr>
          <w:sz w:val="15"/>
          <w:szCs w:val="15"/>
        </w:rPr>
      </w:pPr>
      <w:r>
        <w:lastRenderedPageBreak/>
        <w:pict>
          <v:group id="_x0000_s1111" style="position:absolute;margin-left:43.4pt;margin-top:70.5pt;width:532.3pt;height:477.4pt;z-index:-251661824;mso-position-horizontal-relative:page;mso-position-vertical-relative:page" coordorigin="868,1410" coordsize="10646,9548">
            <v:shape id="_x0000_s1160" style="position:absolute;left:908;top:3515;width:7943;height:0" coordorigin="908,3515" coordsize="7943,0" path="m908,3515r7943,e" filled="f" strokeweight=".14pt">
              <v:path arrowok="t"/>
            </v:shape>
            <v:shape id="_x0000_s1159" style="position:absolute;left:907;top:3524;width:7945;height:0" coordorigin="907,3524" coordsize="7945,0" path="m907,3524r7946,e" filled="f" strokeweight="1.06pt">
              <v:path arrowok="t"/>
            </v:shape>
            <v:shape id="_x0000_s1158" style="position:absolute;left:8872;top:2456;width:0;height:1078" coordorigin="8872,2456" coordsize="0,1078" path="m8872,2456r,1077e" filled="f" strokeweight="2.02pt">
              <v:path arrowok="t"/>
            </v:shape>
            <v:shape id="_x0000_s1157" style="position:absolute;left:2949;top:3534;width:0;height:5024" coordorigin="2949,3534" coordsize="0,5024" path="m2949,3534r,5025e" filled="f" strokeweight=".14pt">
              <v:path arrowok="t"/>
            </v:shape>
            <v:shape id="_x0000_s1156" style="position:absolute;left:2957;top:3533;width:0;height:5027" coordorigin="2957,3533" coordsize="0,5027" path="m2957,3533r,5027e" filled="f" strokeweight="1.06pt">
              <v:path arrowok="t"/>
            </v:shape>
            <v:shape id="_x0000_s1155" style="position:absolute;left:8863;top:3534;width:0;height:5043" coordorigin="8863,3534" coordsize="0,5043" path="m8863,3534r,5044e" filled="f" strokeweight=".14pt">
              <v:path arrowok="t"/>
            </v:shape>
            <v:shape id="_x0000_s1154" style="position:absolute;left:8872;top:3533;width:0;height:5046" coordorigin="8872,3533" coordsize="0,5046" path="m8872,3533r,5046e" filled="f" strokeweight="1.06pt">
              <v:path arrowok="t"/>
            </v:shape>
            <v:shape id="_x0000_s1153" style="position:absolute;left:908;top:8561;width:2028;height:0" coordorigin="908,8561" coordsize="2028,0" path="m908,8561r2029,e" filled="f" strokeweight=".14pt">
              <v:path arrowok="t"/>
            </v:shape>
            <v:shape id="_x0000_s1152" style="position:absolute;left:907;top:8569;width:2031;height:0" coordorigin="907,8569" coordsize="2031,0" path="m907,8569r2031,e" filled="f" strokeweight="1.06pt">
              <v:path arrowok="t"/>
            </v:shape>
            <v:shape id="_x0000_s1151" style="position:absolute;left:888;top:1430;width:0;height:9508" coordorigin="888,1430" coordsize="0,9508" path="m888,1430r,9508e" filled="f" strokeweight="2.02pt">
              <v:path arrowok="t"/>
            </v:shape>
            <v:shape id="_x0000_s1150" style="position:absolute;left:1890;top:3534;width:0;height:5043" coordorigin="1890,3534" coordsize="0,5043" path="m1890,3534r,5044e" filled="f" strokeweight=".14pt">
              <v:path arrowok="t"/>
            </v:shape>
            <v:shape id="_x0000_s1149" style="position:absolute;left:1898;top:3533;width:0;height:5046" coordorigin="1898,3533" coordsize="0,5046" path="m1898,3533r,5046e" filled="f" strokeweight="1.06pt">
              <v:path arrowok="t"/>
            </v:shape>
            <v:shape id="_x0000_s1148" style="position:absolute;left:2957;top:8560;width:0;height:331" coordorigin="2957,8560" coordsize="0,331" path="m2957,8560r,331e" filled="f" strokeweight="2.02pt">
              <v:path arrowok="t"/>
            </v:shape>
            <v:shape id="_x0000_s1147" style="position:absolute;left:7901;top:3534;width:0;height:5043" coordorigin="7901,3534" coordsize="0,5043" path="m7901,3534r,5044e" filled="f" strokeweight=".14pt">
              <v:path arrowok="t"/>
            </v:shape>
            <v:shape id="_x0000_s1146" style="position:absolute;left:7909;top:3533;width:0;height:5046" coordorigin="7909,3533" coordsize="0,5046" path="m7909,3533r,5046e" filled="f" strokeweight="1.06pt">
              <v:path arrowok="t"/>
            </v:shape>
            <v:shape id="_x0000_s1145" style="position:absolute;left:11474;top:1469;width:0;height:9469" coordorigin="11474,1469" coordsize="0,9469" path="m11474,1469r,9469e" filled="f" strokeweight="2.02pt">
              <v:path arrowok="t"/>
            </v:shape>
            <v:shape id="_x0000_s1144" style="position:absolute;left:907;top:1450;width:10586;height:0" coordorigin="907,1450" coordsize="10586,0" path="m907,1450r10586,e" filled="f" strokeweight="2.02pt">
              <v:path arrowok="t"/>
            </v:shape>
            <v:shape id="_x0000_s1143" style="position:absolute;left:5701;top:2456;width:0;height:754" coordorigin="5701,2456" coordsize="0,754" path="m5701,2456r,753e" filled="f" strokeweight="2.02pt">
              <v:path arrowok="t"/>
            </v:shape>
            <v:shape id="_x0000_s1142" style="position:absolute;left:907;top:2436;width:10586;height:0" coordorigin="907,2436" coordsize="10586,0" path="m907,2436r10586,e" filled="f" strokeweight="2.02pt">
              <v:path arrowok="t"/>
            </v:shape>
            <v:shape id="_x0000_s1141" style="position:absolute;left:907;top:3190;width:10586;height:0" coordorigin="907,3190" coordsize="10586,0" path="m907,3190r10586,e" filled="f" strokeweight="2.02pt">
              <v:path arrowok="t"/>
            </v:shape>
            <v:shape id="_x0000_s1140" style="position:absolute;left:9920;top:3534;width:0;height:5043" coordorigin="9920,3534" coordsize="0,5043" path="m9920,3534r,5044e" filled="f" strokeweight=".14pt">
              <v:path arrowok="t"/>
            </v:shape>
            <v:shape id="_x0000_s1139" style="position:absolute;left:9928;top:3533;width:0;height:5046" coordorigin="9928,3533" coordsize="0,5046" path="m9928,3533r,5046e" filled="f" strokeweight="1.06pt">
              <v:path arrowok="t"/>
            </v:shape>
            <v:shape id="_x0000_s1138" style="position:absolute;left:8892;top:3515;width:2561;height:0" coordorigin="8892,3515" coordsize="2561,0" path="m8892,3515r2562,e" filled="f" strokeweight=".14pt">
              <v:path arrowok="t"/>
            </v:shape>
            <v:shape id="_x0000_s1137" style="position:absolute;left:8891;top:3524;width:2564;height:0" coordorigin="8891,3524" coordsize="2564,0" path="m8891,3524r2564,e" filled="f" strokeweight="1.06pt">
              <v:path arrowok="t"/>
            </v:shape>
            <v:shape id="_x0000_s1136" style="position:absolute;left:908;top:3863;width:10545;height:0" coordorigin="908,3863" coordsize="10545,0" path="m908,3863r10546,e" filled="f" strokeweight=".14pt">
              <v:path arrowok="t"/>
            </v:shape>
            <v:shape id="_x0000_s1135" style="position:absolute;left:907;top:3872;width:10548;height:0" coordorigin="907,3872" coordsize="10548,0" path="m907,3872r10548,e" filled="f" strokeweight="1.06pt">
              <v:path arrowok="t"/>
            </v:shape>
            <v:shape id="_x0000_s1134" style="position:absolute;left:2978;top:8561;width:8476;height:0" coordorigin="2978,8561" coordsize="8476,0" path="m2978,8561r8476,e" filled="f" strokeweight=".14pt">
              <v:path arrowok="t"/>
            </v:shape>
            <v:shape id="_x0000_s1133" style="position:absolute;left:2976;top:8569;width:8478;height:0" coordorigin="2976,8569" coordsize="8478,0" path="m2976,8569r8479,e" filled="f" strokeweight="1.06pt">
              <v:path arrowok="t"/>
            </v:shape>
            <v:shape id="_x0000_s1132" style="position:absolute;left:5693;top:9334;width:0;height:1565" coordorigin="5693,9334" coordsize="0,1565" path="m5693,9334r,1565e" filled="f" strokeweight=".14pt">
              <v:path arrowok="t"/>
            </v:shape>
            <v:shape id="_x0000_s1131" style="position:absolute;left:5701;top:9333;width:0;height:1567" coordorigin="5701,9333" coordsize="0,1567" path="m5701,9333r,1567e" filled="f" strokeweight="1.06pt">
              <v:path arrowok="t"/>
            </v:shape>
            <v:shape id="_x0000_s1130" style="position:absolute;left:8863;top:9334;width:0;height:1565" coordorigin="8863,9334" coordsize="0,1565" path="m8863,9334r,1565e" filled="f" strokeweight=".14pt">
              <v:path arrowok="t"/>
            </v:shape>
            <v:shape id="_x0000_s1129" style="position:absolute;left:8872;top:9333;width:0;height:1567" coordorigin="8872,9333" coordsize="0,1567" path="m8872,9333r,1567e" filled="f" strokeweight="1.06pt">
              <v:path arrowok="t"/>
            </v:shape>
            <v:shape id="_x0000_s1128" style="position:absolute;left:9920;top:9334;width:0;height:1565" coordorigin="9920,9334" coordsize="0,1565" path="m9920,9334r,1565e" filled="f" strokeweight=".14pt">
              <v:path arrowok="t"/>
            </v:shape>
            <v:shape id="_x0000_s1127" style="position:absolute;left:9928;top:9333;width:0;height:1567" coordorigin="9928,9333" coordsize="0,1567" path="m9928,9333r,1567e" filled="f" strokeweight="1.06pt">
              <v:path arrowok="t"/>
            </v:shape>
            <v:shape id="_x0000_s1126" style="position:absolute;left:2680;top:9334;width:0;height:1565" coordorigin="2680,9334" coordsize="0,1565" path="m2680,9334r,1565e" filled="f" strokeweight=".14pt">
              <v:path arrowok="t"/>
            </v:shape>
            <v:shape id="_x0000_s1125" style="position:absolute;left:2688;top:9333;width:0;height:1567" coordorigin="2688,9333" coordsize="0,1567" path="m2688,9333r,1567e" filled="f" strokeweight="1.06pt">
              <v:path arrowok="t"/>
            </v:shape>
            <v:shape id="_x0000_s1124" style="position:absolute;left:908;top:9315;width:10545;height:0" coordorigin="908,9315" coordsize="10545,0" path="m908,9315r10546,e" filled="f" strokeweight=".14pt">
              <v:path arrowok="t"/>
            </v:shape>
            <v:shape id="_x0000_s1123" style="position:absolute;left:907;top:9323;width:10548;height:0" coordorigin="907,9323" coordsize="10548,0" path="m907,9323r10548,e" filled="f" strokeweight="1.06pt">
              <v:path arrowok="t"/>
            </v:shape>
            <v:shape id="_x0000_s1122" style="position:absolute;left:2699;top:9634;width:8754;height:0" coordorigin="2699,9634" coordsize="8754,0" path="m2699,9634r8755,e" filled="f" strokeweight=".14pt">
              <v:path arrowok="t"/>
            </v:shape>
            <v:shape id="_x0000_s1121" style="position:absolute;left:2698;top:9642;width:8757;height:0" coordorigin="2698,9642" coordsize="8757,0" path="m2698,9642r8757,e" filled="f" strokeweight="1.06pt">
              <v:path arrowok="t"/>
            </v:shape>
            <v:shape id="_x0000_s1120" style="position:absolute;left:2699;top:9953;width:8754;height:0" coordorigin="2699,9953" coordsize="8754,0" path="m2699,9953r8755,e" filled="f" strokeweight=".14pt">
              <v:path arrowok="t"/>
            </v:shape>
            <v:shape id="_x0000_s1119" style="position:absolute;left:2698;top:9961;width:8757;height:0" coordorigin="2698,9961" coordsize="8757,0" path="m2698,9961r8757,e" filled="f" strokeweight="1.06pt">
              <v:path arrowok="t"/>
            </v:shape>
            <v:shape id="_x0000_s1118" style="position:absolute;left:2699;top:10272;width:8754;height:0" coordorigin="2699,10272" coordsize="8754,0" path="m2699,10272r8755,e" filled="f" strokeweight=".14pt">
              <v:path arrowok="t"/>
            </v:shape>
            <v:shape id="_x0000_s1117" style="position:absolute;left:2698;top:10281;width:8757;height:0" coordorigin="2698,10281" coordsize="8757,0" path="m2698,10281r8757,e" filled="f" strokeweight="1.06pt">
              <v:path arrowok="t"/>
            </v:shape>
            <v:shape id="_x0000_s1116" style="position:absolute;left:2699;top:10591;width:8754;height:0" coordorigin="2699,10591" coordsize="8754,0" path="m2699,10591r8755,e" filled="f" strokeweight=".14pt">
              <v:path arrowok="t"/>
            </v:shape>
            <v:shape id="_x0000_s1115" style="position:absolute;left:2698;top:10600;width:8757;height:0" coordorigin="2698,10600" coordsize="8757,0" path="m2698,10600r8757,e" filled="f" strokeweight=".37392mm">
              <v:path arrowok="t"/>
            </v:shape>
            <v:shape id="_x0000_s1114" style="position:absolute;left:907;top:10919;width:10586;height:0" coordorigin="907,10919" coordsize="10586,0" path="m907,10919r10586,e" filled="f" strokeweight="2.02pt">
              <v:path arrowok="t"/>
            </v:shape>
            <v:shape id="_x0000_s1113" style="position:absolute;left:1968;top:8878;width:9290;height:0" coordorigin="1968,8878" coordsize="9290,0" path="m1968,8878r9290,e" filled="f">
              <v:path arrowok="t"/>
            </v:shape>
            <v:shape id="_x0000_s1112" style="position:absolute;left:5832;top:3094;width:3029;height:0" coordorigin="5832,3094" coordsize="3029,0" path="m5832,3094r3029,e" filled="f">
              <v:path arrowok="t"/>
            </v:shape>
            <w10:wrap anchorx="page" anchory="page"/>
          </v:group>
        </w:pict>
      </w:r>
    </w:p>
    <w:p w:rsidR="00755642" w:rsidRDefault="00755642">
      <w:pPr>
        <w:spacing w:line="200" w:lineRule="exact"/>
      </w:pPr>
    </w:p>
    <w:p w:rsidR="00755642" w:rsidRDefault="00267BA1">
      <w:pPr>
        <w:spacing w:line="326" w:lineRule="auto"/>
        <w:ind w:left="106" w:right="-34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Signature Printed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Name Designation</w:t>
      </w:r>
      <w:r>
        <w:rPr>
          <w:rFonts w:ascii="Arial" w:eastAsia="Arial" w:hAnsi="Arial" w:cs="Arial"/>
          <w:w w:val="99"/>
        </w:rPr>
        <w:t xml:space="preserve"> Date</w:t>
      </w:r>
    </w:p>
    <w:p w:rsidR="00755642" w:rsidRDefault="00267BA1">
      <w:pPr>
        <w:spacing w:before="34"/>
        <w:ind w:right="-51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i/>
          <w:w w:val="99"/>
        </w:rPr>
        <w:lastRenderedPageBreak/>
        <w:t>Requested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  <w:w w:val="99"/>
        </w:rPr>
        <w:t>by:</w:t>
      </w:r>
      <w:r>
        <w:rPr>
          <w:rFonts w:ascii="Arial" w:eastAsia="Arial" w:hAnsi="Arial" w:cs="Arial"/>
          <w:b/>
          <w:i/>
        </w:rPr>
        <w:t xml:space="preserve">                                </w:t>
      </w:r>
      <w:r>
        <w:rPr>
          <w:rFonts w:ascii="Arial" w:eastAsia="Arial" w:hAnsi="Arial" w:cs="Arial"/>
          <w:b/>
          <w:i/>
          <w:w w:val="99"/>
        </w:rPr>
        <w:t>Approved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  <w:w w:val="99"/>
        </w:rPr>
        <w:t>by:</w:t>
      </w:r>
    </w:p>
    <w:p w:rsidR="00755642" w:rsidRDefault="00755642">
      <w:pPr>
        <w:spacing w:before="6" w:line="140" w:lineRule="exact"/>
        <w:rPr>
          <w:sz w:val="14"/>
          <w:szCs w:val="14"/>
        </w:rPr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755642">
      <w:pPr>
        <w:spacing w:line="200" w:lineRule="exact"/>
      </w:pPr>
    </w:p>
    <w:p w:rsidR="00755642" w:rsidRDefault="00267BA1">
      <w:pPr>
        <w:ind w:right="294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PARO II</w:t>
      </w:r>
    </w:p>
    <w:p w:rsidR="00755642" w:rsidRDefault="00267BA1">
      <w:pPr>
        <w:spacing w:before="34"/>
        <w:rPr>
          <w:rFonts w:ascii="Arial" w:eastAsia="Arial" w:hAnsi="Arial" w:cs="Arial"/>
        </w:rPr>
        <w:sectPr w:rsidR="00755642">
          <w:type w:val="continuous"/>
          <w:pgSz w:w="12240" w:h="15840"/>
          <w:pgMar w:top="1400" w:right="820" w:bottom="280" w:left="820" w:header="720" w:footer="720" w:gutter="0"/>
          <w:cols w:num="3" w:space="720" w:equalWidth="0">
            <w:col w:w="1326" w:space="1351"/>
            <w:col w:w="4422" w:space="979"/>
            <w:col w:w="2522"/>
          </w:cols>
        </w:sectPr>
      </w:pPr>
      <w:r>
        <w:br w:type="column"/>
      </w:r>
      <w:r>
        <w:rPr>
          <w:rFonts w:ascii="Arial" w:eastAsia="Arial" w:hAnsi="Arial" w:cs="Arial"/>
          <w:b/>
          <w:i/>
          <w:w w:val="99"/>
        </w:rPr>
        <w:lastRenderedPageBreak/>
        <w:t>Issued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  <w:w w:val="99"/>
        </w:rPr>
        <w:t>by:</w:t>
      </w:r>
      <w:r>
        <w:rPr>
          <w:rFonts w:ascii="Arial" w:eastAsia="Arial" w:hAnsi="Arial" w:cs="Arial"/>
          <w:b/>
          <w:i/>
        </w:rPr>
        <w:t xml:space="preserve">   </w:t>
      </w:r>
      <w:r>
        <w:rPr>
          <w:rFonts w:ascii="Arial" w:eastAsia="Arial" w:hAnsi="Arial" w:cs="Arial"/>
          <w:b/>
          <w:i/>
          <w:w w:val="99"/>
        </w:rPr>
        <w:t>Received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  <w:w w:val="99"/>
        </w:rPr>
        <w:t>by:</w:t>
      </w:r>
    </w:p>
    <w:p w:rsidR="00755642" w:rsidRDefault="00755642">
      <w:pPr>
        <w:tabs>
          <w:tab w:val="left" w:pos="9900"/>
        </w:tabs>
        <w:spacing w:line="363" w:lineRule="auto"/>
        <w:ind w:left="211" w:right="68"/>
        <w:jc w:val="both"/>
        <w:rPr>
          <w:rFonts w:ascii="Arial" w:eastAsia="Arial" w:hAnsi="Arial" w:cs="Arial"/>
          <w:sz w:val="19"/>
          <w:szCs w:val="19"/>
        </w:rPr>
      </w:pPr>
      <w:bookmarkStart w:id="0" w:name="_GoBack"/>
      <w:bookmarkEnd w:id="0"/>
    </w:p>
    <w:sectPr w:rsidR="00755642">
      <w:type w:val="continuous"/>
      <w:pgSz w:w="12240" w:h="15840"/>
      <w:pgMar w:top="1400" w:right="1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85F27"/>
    <w:multiLevelType w:val="multilevel"/>
    <w:tmpl w:val="49744F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2"/>
    <w:rsid w:val="00267BA1"/>
    <w:rsid w:val="007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."/>
  <w:listSeparator w:val=","/>
  <w14:docId w14:val="257BB798"/>
  <w15:docId w15:val="{1860018B-2AAD-4548-B6AA-645514A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</dc:creator>
  <cp:lastModifiedBy>Syd</cp:lastModifiedBy>
  <cp:revision>2</cp:revision>
  <dcterms:created xsi:type="dcterms:W3CDTF">2019-11-27T11:07:00Z</dcterms:created>
  <dcterms:modified xsi:type="dcterms:W3CDTF">2019-11-27T11:07:00Z</dcterms:modified>
</cp:coreProperties>
</file>